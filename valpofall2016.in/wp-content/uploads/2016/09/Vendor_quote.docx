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header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7380"/>
      </w:pPr>
      <w:r>
        <w:pict>
          <v:shape type="#_x0000_t75" style="width:175pt;height:5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shape type="#_x0000_t75" style="width:161.637pt;height:86.8896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64"/>
          <w:szCs w:val="64"/>
        </w:rPr>
        <w:jc w:val="left"/>
        <w:spacing w:lineRule="exact" w:line="700"/>
        <w:ind w:left="114"/>
      </w:pPr>
      <w:r>
        <w:rPr>
          <w:rFonts w:cs="Arial" w:hAnsi="Arial" w:eastAsia="Arial" w:ascii="Arial"/>
          <w:spacing w:val="33"/>
          <w:w w:val="87"/>
          <w:position w:val="-1"/>
          <w:sz w:val="64"/>
          <w:szCs w:val="64"/>
        </w:rPr>
        <w:t>DCI</w:t>
      </w:r>
      <w:r>
        <w:rPr>
          <w:rFonts w:cs="Arial" w:hAnsi="Arial" w:eastAsia="Arial" w:ascii="Arial"/>
          <w:spacing w:val="0"/>
          <w:w w:val="87"/>
          <w:position w:val="-1"/>
          <w:sz w:val="64"/>
          <w:szCs w:val="64"/>
        </w:rPr>
        <w:t>M</w:t>
      </w:r>
      <w:r>
        <w:rPr>
          <w:rFonts w:cs="Arial" w:hAnsi="Arial" w:eastAsia="Arial" w:ascii="Arial"/>
          <w:spacing w:val="115"/>
          <w:w w:val="87"/>
          <w:position w:val="-1"/>
          <w:sz w:val="64"/>
          <w:szCs w:val="64"/>
        </w:rPr>
        <w:t> </w:t>
      </w:r>
      <w:r>
        <w:rPr>
          <w:rFonts w:cs="Arial" w:hAnsi="Arial" w:eastAsia="Arial" w:ascii="Arial"/>
          <w:spacing w:val="33"/>
          <w:w w:val="87"/>
          <w:position w:val="-1"/>
          <w:sz w:val="64"/>
          <w:szCs w:val="64"/>
        </w:rPr>
        <w:t>Solution</w:t>
      </w:r>
      <w:r>
        <w:rPr>
          <w:rFonts w:cs="Arial" w:hAnsi="Arial" w:eastAsia="Arial" w:ascii="Arial"/>
          <w:spacing w:val="0"/>
          <w:w w:val="87"/>
          <w:position w:val="-1"/>
          <w:sz w:val="64"/>
          <w:szCs w:val="64"/>
        </w:rPr>
        <w:t>s</w:t>
      </w:r>
      <w:r>
        <w:rPr>
          <w:rFonts w:cs="Arial" w:hAnsi="Arial" w:eastAsia="Arial" w:ascii="Arial"/>
          <w:spacing w:val="140"/>
          <w:w w:val="87"/>
          <w:position w:val="-1"/>
          <w:sz w:val="64"/>
          <w:szCs w:val="64"/>
        </w:rPr>
        <w:t> </w:t>
      </w:r>
      <w:r>
        <w:rPr>
          <w:rFonts w:cs="Arial" w:hAnsi="Arial" w:eastAsia="Arial" w:ascii="Arial"/>
          <w:spacing w:val="38"/>
          <w:w w:val="100"/>
          <w:position w:val="-1"/>
          <w:sz w:val="64"/>
          <w:szCs w:val="64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64"/>
          <w:szCs w:val="64"/>
        </w:rPr>
        <w:t>o</w:t>
      </w:r>
      <w:r>
        <w:rPr>
          <w:rFonts w:cs="Arial" w:hAnsi="Arial" w:eastAsia="Arial" w:ascii="Arial"/>
          <w:spacing w:val="29"/>
          <w:w w:val="100"/>
          <w:position w:val="-1"/>
          <w:sz w:val="64"/>
          <w:szCs w:val="64"/>
        </w:rPr>
        <w:t> </w:t>
      </w:r>
      <w:r>
        <w:rPr>
          <w:rFonts w:cs="Arial" w:hAnsi="Arial" w:eastAsia="Arial" w:ascii="Arial"/>
          <w:spacing w:val="0"/>
          <w:w w:val="46"/>
          <w:position w:val="-1"/>
          <w:sz w:val="64"/>
          <w:szCs w:val="64"/>
        </w:rPr>
        <w:t>I</w:t>
      </w:r>
      <w:r>
        <w:rPr>
          <w:rFonts w:cs="Arial" w:hAnsi="Arial" w:eastAsia="Arial" w:ascii="Arial"/>
          <w:spacing w:val="0"/>
          <w:w w:val="46"/>
          <w:position w:val="-1"/>
          <w:sz w:val="64"/>
          <w:szCs w:val="64"/>
        </w:rPr>
        <w:t>  </w:t>
      </w:r>
      <w:r>
        <w:rPr>
          <w:rFonts w:cs="Arial" w:hAnsi="Arial" w:eastAsia="Arial" w:ascii="Arial"/>
          <w:spacing w:val="10"/>
          <w:w w:val="46"/>
          <w:position w:val="-1"/>
          <w:sz w:val="64"/>
          <w:szCs w:val="64"/>
        </w:rPr>
        <w:t> </w:t>
      </w:r>
      <w:r>
        <w:rPr>
          <w:rFonts w:cs="Arial" w:hAnsi="Arial" w:eastAsia="Arial" w:ascii="Arial"/>
          <w:spacing w:val="38"/>
          <w:w w:val="100"/>
          <w:position w:val="-1"/>
          <w:sz w:val="64"/>
          <w:szCs w:val="64"/>
        </w:rPr>
        <w:t>FOCUS</w:t>
      </w:r>
      <w:r>
        <w:rPr>
          <w:rFonts w:cs="Arial" w:hAnsi="Arial" w:eastAsia="Arial" w:ascii="Arial"/>
          <w:spacing w:val="0"/>
          <w:w w:val="100"/>
          <w:position w:val="0"/>
          <w:sz w:val="64"/>
          <w:szCs w:val="64"/>
        </w:rPr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4"/>
        <w:ind w:left="114"/>
      </w:pPr>
      <w:r>
        <w:rPr>
          <w:rFonts w:cs="Arial" w:hAnsi="Arial" w:eastAsia="Arial" w:ascii="Arial"/>
          <w:spacing w:val="38"/>
          <w:w w:val="89"/>
          <w:sz w:val="64"/>
          <w:szCs w:val="64"/>
        </w:rPr>
        <w:t>D</w:t>
      </w:r>
      <w:r>
        <w:rPr>
          <w:rFonts w:cs="Arial" w:hAnsi="Arial" w:eastAsia="Arial" w:ascii="Arial"/>
          <w:spacing w:val="-9"/>
          <w:w w:val="86"/>
          <w:sz w:val="64"/>
          <w:szCs w:val="64"/>
        </w:rPr>
        <w:t>A</w:t>
      </w:r>
      <w:r>
        <w:rPr>
          <w:rFonts w:cs="Arial" w:hAnsi="Arial" w:eastAsia="Arial" w:ascii="Arial"/>
          <w:spacing w:val="-9"/>
          <w:w w:val="81"/>
          <w:sz w:val="64"/>
          <w:szCs w:val="64"/>
        </w:rPr>
        <w:t>T</w:t>
      </w:r>
      <w:r>
        <w:rPr>
          <w:rFonts w:cs="Arial" w:hAnsi="Arial" w:eastAsia="Arial" w:ascii="Arial"/>
          <w:spacing w:val="0"/>
          <w:w w:val="86"/>
          <w:sz w:val="64"/>
          <w:szCs w:val="64"/>
        </w:rPr>
        <w:t>A</w:t>
      </w:r>
      <w:r>
        <w:rPr>
          <w:rFonts w:cs="Arial" w:hAnsi="Arial" w:eastAsia="Arial" w:ascii="Arial"/>
          <w:spacing w:val="0"/>
          <w:w w:val="100"/>
          <w:sz w:val="64"/>
          <w:szCs w:val="6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14"/>
      </w:pPr>
      <w:r>
        <w:rPr>
          <w:rFonts w:cs="Arial" w:hAnsi="Arial" w:eastAsia="Arial" w:ascii="Arial"/>
          <w:spacing w:val="0"/>
          <w:w w:val="96"/>
          <w:sz w:val="18"/>
          <w:szCs w:val="18"/>
        </w:rPr>
        <w:t>P</w:t>
      </w:r>
      <w:r>
        <w:rPr>
          <w:rFonts w:cs="Arial" w:hAnsi="Arial" w:eastAsia="Arial" w:ascii="Arial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96"/>
          <w:sz w:val="18"/>
          <w:szCs w:val="18"/>
        </w:rPr>
        <w:t>epa</w:t>
      </w:r>
      <w:r>
        <w:rPr>
          <w:rFonts w:cs="Arial" w:hAnsi="Arial" w:eastAsia="Arial" w:ascii="Arial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96"/>
          <w:sz w:val="18"/>
          <w:szCs w:val="18"/>
        </w:rPr>
        <w:t>ed</w:t>
      </w:r>
      <w:r>
        <w:rPr>
          <w:rFonts w:cs="Arial" w:hAnsi="Arial" w:eastAsia="Arial" w:ascii="Arial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for: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FOCUS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-17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17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78"/>
        <w:ind w:left="114"/>
      </w:pPr>
      <w:r>
        <w:rPr>
          <w:rFonts w:cs="Arial" w:hAnsi="Arial" w:eastAsia="Arial" w:ascii="Arial"/>
          <w:spacing w:val="0"/>
          <w:w w:val="96"/>
          <w:sz w:val="18"/>
          <w:szCs w:val="18"/>
        </w:rPr>
        <w:t>P</w:t>
      </w:r>
      <w:r>
        <w:rPr>
          <w:rFonts w:cs="Arial" w:hAnsi="Arial" w:eastAsia="Arial" w:ascii="Arial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96"/>
          <w:sz w:val="18"/>
          <w:szCs w:val="18"/>
        </w:rPr>
        <w:t>epa</w:t>
      </w:r>
      <w:r>
        <w:rPr>
          <w:rFonts w:cs="Arial" w:hAnsi="Arial" w:eastAsia="Arial" w:ascii="Arial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96"/>
          <w:sz w:val="18"/>
          <w:szCs w:val="18"/>
        </w:rPr>
        <w:t>ed</w:t>
      </w:r>
      <w:r>
        <w:rPr>
          <w:rFonts w:cs="Arial" w:hAnsi="Arial" w:eastAsia="Arial" w:ascii="Arial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by: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97"/>
          <w:sz w:val="18"/>
          <w:szCs w:val="18"/>
        </w:rPr>
        <w:t>Abhilash</w:t>
      </w:r>
      <w:r>
        <w:rPr>
          <w:rFonts w:cs="Arial" w:hAnsi="Arial" w:eastAsia="Arial" w:ascii="Arial"/>
          <w:b/>
          <w:spacing w:val="1"/>
          <w:w w:val="97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Reddy</w:t>
      </w:r>
      <w:r>
        <w:rPr>
          <w:rFonts w:cs="Arial" w:hAnsi="Arial" w:eastAsia="Arial" w:ascii="Arial"/>
          <w:b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Nalla.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14"/>
        <w:sectPr>
          <w:pgSz w:w="11900" w:h="16840"/>
          <w:pgMar w:top="380" w:bottom="280" w:left="1020" w:right="0"/>
        </w:sectPr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27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October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2016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pict>
          <v:shape type="#_x0000_t75" style="position:absolute;margin-left:451pt;margin-top:38pt;width:175pt;height:55pt;mso-position-horizontal-relative:page;mso-position-vertical-relative:page;z-index:-424">
            <v:imagedata o:title="" r:id="rId7"/>
          </v:shape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56"/>
          <w:szCs w:val="56"/>
        </w:rPr>
        <w:jc w:val="left"/>
        <w:spacing w:lineRule="exact" w:line="620"/>
        <w:ind w:left="114"/>
      </w:pPr>
      <w:r>
        <w:rPr>
          <w:rFonts w:cs="Arial" w:hAnsi="Arial" w:eastAsia="Arial" w:ascii="Arial"/>
          <w:spacing w:val="31"/>
          <w:w w:val="90"/>
          <w:position w:val="-1"/>
          <w:sz w:val="56"/>
          <w:szCs w:val="56"/>
        </w:rPr>
        <w:t>Produc</w:t>
      </w:r>
      <w:r>
        <w:rPr>
          <w:rFonts w:cs="Arial" w:hAnsi="Arial" w:eastAsia="Arial" w:ascii="Arial"/>
          <w:spacing w:val="0"/>
          <w:w w:val="90"/>
          <w:position w:val="-1"/>
          <w:sz w:val="56"/>
          <w:szCs w:val="56"/>
        </w:rPr>
        <w:t>t</w:t>
      </w:r>
      <w:r>
        <w:rPr>
          <w:rFonts w:cs="Arial" w:hAnsi="Arial" w:eastAsia="Arial" w:ascii="Arial"/>
          <w:spacing w:val="104"/>
          <w:w w:val="90"/>
          <w:position w:val="-1"/>
          <w:sz w:val="56"/>
          <w:szCs w:val="56"/>
        </w:rPr>
        <w:t> </w:t>
      </w:r>
      <w:r>
        <w:rPr>
          <w:rFonts w:cs="Arial" w:hAnsi="Arial" w:eastAsia="Arial" w:ascii="Arial"/>
          <w:spacing w:val="34"/>
          <w:w w:val="87"/>
          <w:position w:val="-1"/>
          <w:sz w:val="56"/>
          <w:szCs w:val="56"/>
        </w:rPr>
        <w:t>Ove</w:t>
      </w:r>
      <w:r>
        <w:rPr>
          <w:rFonts w:cs="Arial" w:hAnsi="Arial" w:eastAsia="Arial" w:ascii="Arial"/>
          <w:spacing w:val="0"/>
          <w:w w:val="87"/>
          <w:position w:val="-1"/>
          <w:sz w:val="56"/>
          <w:szCs w:val="56"/>
        </w:rPr>
        <w:t>r</w:t>
      </w:r>
      <w:r>
        <w:rPr>
          <w:rFonts w:cs="Arial" w:hAnsi="Arial" w:eastAsia="Arial" w:ascii="Arial"/>
          <w:spacing w:val="-111"/>
          <w:w w:val="100"/>
          <w:position w:val="-1"/>
          <w:sz w:val="56"/>
          <w:szCs w:val="56"/>
        </w:rPr>
        <w:t> </w:t>
      </w:r>
      <w:r>
        <w:rPr>
          <w:rFonts w:cs="Arial" w:hAnsi="Arial" w:eastAsia="Arial" w:ascii="Arial"/>
          <w:spacing w:val="30"/>
          <w:w w:val="87"/>
          <w:position w:val="-1"/>
          <w:sz w:val="56"/>
          <w:szCs w:val="56"/>
        </w:rPr>
        <w:t>vie</w:t>
      </w:r>
      <w:r>
        <w:rPr>
          <w:rFonts w:cs="Arial" w:hAnsi="Arial" w:eastAsia="Arial" w:ascii="Arial"/>
          <w:spacing w:val="0"/>
          <w:w w:val="87"/>
          <w:position w:val="-1"/>
          <w:sz w:val="56"/>
          <w:szCs w:val="56"/>
        </w:rPr>
        <w:t>w</w:t>
      </w:r>
      <w:r>
        <w:rPr>
          <w:rFonts w:cs="Arial" w:hAnsi="Arial" w:eastAsia="Arial" w:ascii="Arial"/>
          <w:spacing w:val="90"/>
          <w:w w:val="87"/>
          <w:position w:val="-1"/>
          <w:sz w:val="56"/>
          <w:szCs w:val="5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56"/>
          <w:szCs w:val="56"/>
        </w:rPr>
        <w:t>+</w:t>
      </w:r>
      <w:r>
        <w:rPr>
          <w:rFonts w:cs="Arial" w:hAnsi="Arial" w:eastAsia="Arial" w:ascii="Arial"/>
          <w:spacing w:val="75"/>
          <w:w w:val="100"/>
          <w:position w:val="-1"/>
          <w:sz w:val="56"/>
          <w:szCs w:val="56"/>
        </w:rPr>
        <w:t> </w:t>
      </w:r>
      <w:r>
        <w:rPr>
          <w:rFonts w:cs="Arial" w:hAnsi="Arial" w:eastAsia="Arial" w:ascii="Arial"/>
          <w:spacing w:val="34"/>
          <w:w w:val="100"/>
          <w:position w:val="-1"/>
          <w:sz w:val="56"/>
          <w:szCs w:val="56"/>
        </w:rPr>
        <w:t>Deliverables</w:t>
      </w:r>
      <w:r>
        <w:rPr>
          <w:rFonts w:cs="Arial" w:hAnsi="Arial" w:eastAsia="Arial" w:ascii="Arial"/>
          <w:spacing w:val="0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14"/>
      </w:pPr>
      <w:r>
        <w:rPr>
          <w:rFonts w:cs="Arial" w:hAnsi="Arial" w:eastAsia="Arial" w:ascii="Arial"/>
          <w:b/>
          <w:color w:val="357CA2"/>
          <w:spacing w:val="-14"/>
          <w:w w:val="100"/>
          <w:sz w:val="26"/>
          <w:szCs w:val="26"/>
        </w:rPr>
        <w:t>V</w:t>
      </w:r>
      <w:r>
        <w:rPr>
          <w:rFonts w:cs="Arial" w:hAnsi="Arial" w:eastAsia="Arial" w:ascii="Arial"/>
          <w:b/>
          <w:color w:val="357CA2"/>
          <w:spacing w:val="0"/>
          <w:w w:val="100"/>
          <w:sz w:val="26"/>
          <w:szCs w:val="26"/>
        </w:rPr>
        <w:t>endor</w:t>
      </w:r>
      <w:r>
        <w:rPr>
          <w:rFonts w:cs="Arial" w:hAnsi="Arial" w:eastAsia="Arial" w:ascii="Arial"/>
          <w:b/>
          <w:color w:val="357CA2"/>
          <w:spacing w:val="-10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color w:val="357CA2"/>
          <w:spacing w:val="0"/>
          <w:w w:val="100"/>
          <w:sz w:val="26"/>
          <w:szCs w:val="26"/>
        </w:rPr>
        <w:t>Details</w:t>
      </w:r>
      <w:r>
        <w:rPr>
          <w:rFonts w:cs="Arial" w:hAnsi="Arial" w:eastAsia="Arial" w:ascii="Arial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4"/>
      </w:pP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endor</w:t>
      </w:r>
      <w:r>
        <w:rPr>
          <w:rFonts w:cs="Arial" w:hAnsi="Arial" w:eastAsia="Arial" w:ascii="Arial"/>
          <w:b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Name: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Raritan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Hours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operation:</w:t>
      </w:r>
      <w:r>
        <w:rPr>
          <w:rFonts w:cs="Arial" w:hAnsi="Arial" w:eastAsia="Arial" w:ascii="Arial"/>
          <w:b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24hours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14"/>
      </w:pPr>
      <w:r>
        <w:rPr>
          <w:rFonts w:cs="Arial" w:hAnsi="Arial" w:eastAsia="Arial" w:ascii="Arial"/>
          <w:b/>
          <w:color w:val="357CA2"/>
          <w:spacing w:val="0"/>
          <w:w w:val="100"/>
          <w:sz w:val="26"/>
          <w:szCs w:val="26"/>
        </w:rPr>
        <w:t>P</w:t>
      </w:r>
      <w:r>
        <w:rPr>
          <w:rFonts w:cs="Arial" w:hAnsi="Arial" w:eastAsia="Arial" w:ascii="Arial"/>
          <w:b/>
          <w:color w:val="357CA2"/>
          <w:spacing w:val="-5"/>
          <w:w w:val="100"/>
          <w:sz w:val="26"/>
          <w:szCs w:val="26"/>
        </w:rPr>
        <w:t>r</w:t>
      </w:r>
      <w:r>
        <w:rPr>
          <w:rFonts w:cs="Arial" w:hAnsi="Arial" w:eastAsia="Arial" w:ascii="Arial"/>
          <w:b/>
          <w:color w:val="357CA2"/>
          <w:spacing w:val="0"/>
          <w:w w:val="100"/>
          <w:sz w:val="26"/>
          <w:szCs w:val="26"/>
        </w:rPr>
        <w:t>oduct</w:t>
      </w:r>
      <w:r>
        <w:rPr>
          <w:rFonts w:cs="Arial" w:hAnsi="Arial" w:eastAsia="Arial" w:ascii="Arial"/>
          <w:b/>
          <w:color w:val="357CA2"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color w:val="357CA2"/>
          <w:spacing w:val="0"/>
          <w:w w:val="100"/>
          <w:sz w:val="26"/>
          <w:szCs w:val="26"/>
        </w:rPr>
        <w:t>Brief</w:t>
      </w:r>
      <w:r>
        <w:rPr>
          <w:rFonts w:cs="Arial" w:hAnsi="Arial" w:eastAsia="Arial" w:ascii="Arial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oject: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5"/>
          <w:sz w:val="24"/>
          <w:szCs w:val="24"/>
        </w:rPr>
        <w:t>DCIM</w:t>
      </w:r>
      <w:r>
        <w:rPr>
          <w:rFonts w:cs="Arial" w:hAnsi="Arial" w:eastAsia="Arial" w:ascii="Arial"/>
          <w:spacing w:val="3"/>
          <w:w w:val="95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Solutions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516"/>
        <w:ind w:left="114" w:right="7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Description:</w:t>
      </w:r>
      <w:r>
        <w:rPr>
          <w:rFonts w:cs="Arial" w:hAnsi="Arial" w:eastAsia="Arial" w:ascii="Arial"/>
          <w:b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4"/>
          <w:sz w:val="24"/>
          <w:szCs w:val="24"/>
        </w:rPr>
        <w:t>simplify</w:t>
      </w:r>
      <w:r>
        <w:rPr>
          <w:rFonts w:cs="Arial" w:hAnsi="Arial" w:eastAsia="Arial" w:ascii="Arial"/>
          <w:spacing w:val="4"/>
          <w:w w:val="94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data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center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7"/>
          <w:sz w:val="24"/>
          <w:szCs w:val="24"/>
        </w:rPr>
        <w:t>operations</w:t>
      </w:r>
      <w:r>
        <w:rPr>
          <w:rFonts w:cs="Arial" w:hAnsi="Arial" w:eastAsia="Arial" w:ascii="Arial"/>
          <w:spacing w:val="2"/>
          <w:w w:val="97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7"/>
          <w:sz w:val="24"/>
          <w:szCs w:val="24"/>
        </w:rPr>
        <w:t>management</w:t>
      </w:r>
      <w:r>
        <w:rPr>
          <w:rFonts w:cs="Arial" w:hAnsi="Arial" w:eastAsia="Arial" w:ascii="Arial"/>
          <w:spacing w:val="2"/>
          <w:w w:val="97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with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5"/>
          <w:sz w:val="24"/>
          <w:szCs w:val="24"/>
        </w:rPr>
        <w:t>DCIM</w:t>
      </w:r>
      <w:r>
        <w:rPr>
          <w:rFonts w:cs="Arial" w:hAnsi="Arial" w:eastAsia="Arial" w:ascii="Arial"/>
          <w:spacing w:val="3"/>
          <w:w w:val="95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softwa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e.</w:t>
      </w:r>
      <w:r>
        <w:rPr>
          <w:rFonts w:cs="Arial" w:hAnsi="Arial" w:eastAsia="Arial" w:ascii="Arial"/>
          <w:spacing w:val="-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4"/>
          <w:sz w:val="24"/>
          <w:szCs w:val="24"/>
        </w:rPr>
        <w:t>yourself</w:t>
      </w:r>
      <w:r>
        <w:rPr>
          <w:rFonts w:cs="Arial" w:hAnsi="Arial" w:eastAsia="Arial" w:ascii="Arial"/>
          <w:spacing w:val="4"/>
          <w:w w:val="94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om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5"/>
          <w:sz w:val="24"/>
          <w:szCs w:val="24"/>
        </w:rPr>
        <w:t>multiple</w:t>
      </w:r>
      <w:r>
        <w:rPr>
          <w:rFonts w:cs="Arial" w:hAnsi="Arial" w:eastAsia="Arial" w:ascii="Arial"/>
          <w:spacing w:val="12"/>
          <w:w w:val="95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5"/>
          <w:sz w:val="24"/>
          <w:szCs w:val="24"/>
        </w:rPr>
        <w:t>excel</w:t>
      </w:r>
      <w:r>
        <w:rPr>
          <w:rFonts w:cs="Arial" w:hAnsi="Arial" w:eastAsia="Arial" w:ascii="Arial"/>
          <w:spacing w:val="3"/>
          <w:w w:val="95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and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2"/>
          <w:sz w:val="24"/>
          <w:szCs w:val="24"/>
        </w:rPr>
        <w:t>visio</w:t>
      </w:r>
      <w:r>
        <w:rPr>
          <w:rFonts w:cs="Arial" w:hAnsi="Arial" w:eastAsia="Arial" w:ascii="Arial"/>
          <w:spacing w:val="10"/>
          <w:w w:val="9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2"/>
          <w:sz w:val="24"/>
          <w:szCs w:val="24"/>
        </w:rPr>
        <w:t>files</w:t>
      </w:r>
      <w:r>
        <w:rPr>
          <w:rFonts w:cs="Arial" w:hAnsi="Arial" w:eastAsia="Arial" w:ascii="Arial"/>
          <w:spacing w:val="1"/>
          <w:w w:val="9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and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6"/>
          <w:sz w:val="24"/>
          <w:szCs w:val="24"/>
        </w:rPr>
        <w:t>imp</w:t>
      </w:r>
      <w:r>
        <w:rPr>
          <w:rFonts w:cs="Arial" w:hAnsi="Arial" w:eastAsia="Arial" w:ascii="Arial"/>
          <w:spacing w:val="-4"/>
          <w:w w:val="96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96"/>
          <w:sz w:val="24"/>
          <w:szCs w:val="24"/>
        </w:rPr>
        <w:t>ove</w:t>
      </w:r>
      <w:r>
        <w:rPr>
          <w:rFonts w:cs="Arial" w:hAnsi="Arial" w:eastAsia="Arial" w:ascii="Arial"/>
          <w:spacing w:val="8"/>
          <w:w w:val="96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asset,</w:t>
      </w:r>
      <w:r>
        <w:rPr>
          <w:rFonts w:cs="Arial" w:hAnsi="Arial" w:eastAsia="Arial" w:ascii="Arial"/>
          <w:spacing w:val="-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capacit</w:t>
      </w:r>
      <w:r>
        <w:rPr>
          <w:rFonts w:cs="Arial" w:hAnsi="Arial" w:eastAsia="Arial" w:ascii="Arial"/>
          <w:spacing w:val="-2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change</w:t>
      </w:r>
      <w:r>
        <w:rPr>
          <w:rFonts w:cs="Arial" w:hAnsi="Arial" w:eastAsia="Arial" w:ascii="Arial"/>
          <w:spacing w:val="-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management;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powe</w:t>
      </w:r>
      <w:r>
        <w:rPr>
          <w:rFonts w:cs="Arial" w:hAnsi="Arial" w:eastAsia="Arial" w:ascii="Arial"/>
          <w:spacing w:val="-2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4"/>
          <w:sz w:val="24"/>
          <w:szCs w:val="24"/>
        </w:rPr>
        <w:t>energ</w:t>
      </w:r>
      <w:r>
        <w:rPr>
          <w:rFonts w:cs="Arial" w:hAnsi="Arial" w:eastAsia="Arial" w:ascii="Arial"/>
          <w:spacing w:val="-21"/>
          <w:w w:val="94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94"/>
          <w:sz w:val="24"/>
          <w:szCs w:val="24"/>
        </w:rPr>
        <w:t>,</w:t>
      </w:r>
      <w:r>
        <w:rPr>
          <w:rFonts w:cs="Arial" w:hAnsi="Arial" w:eastAsia="Arial" w:ascii="Arial"/>
          <w:spacing w:val="10"/>
          <w:w w:val="94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and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6"/>
          <w:sz w:val="24"/>
          <w:szCs w:val="24"/>
        </w:rPr>
        <w:t>envi</w:t>
      </w:r>
      <w:r>
        <w:rPr>
          <w:rFonts w:cs="Arial" w:hAnsi="Arial" w:eastAsia="Arial" w:ascii="Arial"/>
          <w:spacing w:val="-4"/>
          <w:w w:val="96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96"/>
          <w:sz w:val="24"/>
          <w:szCs w:val="24"/>
        </w:rPr>
        <w:t>onment</w:t>
      </w:r>
      <w:r>
        <w:rPr>
          <w:rFonts w:cs="Arial" w:hAnsi="Arial" w:eastAsia="Arial" w:ascii="Arial"/>
          <w:spacing w:val="3"/>
          <w:w w:val="96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monitoring.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Cost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Range:</w:t>
      </w:r>
      <w:r>
        <w:rPr>
          <w:rFonts w:cs="Arial" w:hAnsi="Arial" w:eastAsia="Arial" w:ascii="Arial"/>
          <w:b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$19000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$25000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4"/>
        <w:sectPr>
          <w:pgMar w:header="517" w:footer="0" w:top="700" w:bottom="280" w:left="1020" w:right="1100"/>
          <w:headerReference w:type="default" r:id="rId6"/>
          <w:pgSz w:w="11900" w:h="16840"/>
        </w:sectPr>
      </w:pPr>
      <w:r>
        <w:rPr>
          <w:rFonts w:cs="Arial" w:hAnsi="Arial" w:eastAsia="Arial" w:ascii="Arial"/>
          <w:b/>
          <w:spacing w:val="0"/>
          <w:w w:val="98"/>
          <w:sz w:val="24"/>
          <w:szCs w:val="24"/>
        </w:rPr>
        <w:t>Deliverables:</w:t>
      </w:r>
      <w:r>
        <w:rPr>
          <w:rFonts w:cs="Arial" w:hAnsi="Arial" w:eastAsia="Arial" w:ascii="Arial"/>
          <w:b/>
          <w:spacing w:val="1"/>
          <w:w w:val="9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Rack</w:t>
      </w:r>
      <w:r>
        <w:rPr>
          <w:rFonts w:cs="Arial" w:hAnsi="Arial" w:eastAsia="Arial" w:ascii="Arial"/>
          <w:spacing w:val="-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4"/>
          <w:sz w:val="24"/>
          <w:szCs w:val="24"/>
        </w:rPr>
        <w:t>Serves,</w:t>
      </w:r>
      <w:r>
        <w:rPr>
          <w:rFonts w:cs="Arial" w:hAnsi="Arial" w:eastAsia="Arial" w:ascii="Arial"/>
          <w:spacing w:val="4"/>
          <w:w w:val="94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Power</w:t>
      </w:r>
      <w:r>
        <w:rPr>
          <w:rFonts w:cs="Arial" w:hAnsi="Arial" w:eastAsia="Arial" w:ascii="Arial"/>
          <w:spacing w:val="-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IQ,</w:t>
      </w:r>
      <w:r>
        <w:rPr>
          <w:rFonts w:cs="Arial" w:hAnsi="Arial" w:eastAsia="Arial" w:ascii="Arial"/>
          <w:spacing w:val="-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5"/>
          <w:sz w:val="24"/>
          <w:szCs w:val="24"/>
        </w:rPr>
        <w:t>DCIM</w:t>
      </w:r>
      <w:r>
        <w:rPr>
          <w:rFonts w:cs="Arial" w:hAnsi="Arial" w:eastAsia="Arial" w:ascii="Arial"/>
          <w:spacing w:val="3"/>
          <w:w w:val="95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5"/>
          <w:sz w:val="24"/>
          <w:szCs w:val="24"/>
        </w:rPr>
        <w:t>Softwa</w:t>
      </w:r>
      <w:r>
        <w:rPr>
          <w:rFonts w:cs="Arial" w:hAnsi="Arial" w:eastAsia="Arial" w:ascii="Arial"/>
          <w:spacing w:val="-4"/>
          <w:w w:val="95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95"/>
          <w:sz w:val="24"/>
          <w:szCs w:val="24"/>
        </w:rPr>
        <w:t>e,</w:t>
      </w:r>
      <w:r>
        <w:rPr>
          <w:rFonts w:cs="Arial" w:hAnsi="Arial" w:eastAsia="Arial" w:ascii="Arial"/>
          <w:spacing w:val="19"/>
          <w:w w:val="95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DC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rack.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79"/>
              <w:ind w:left="1705" w:right="1705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2"/>
                <w:szCs w:val="22"/>
              </w:rPr>
              <w:t>Deliverables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nil" w:sz="6" w:space="0" w:color="auto"/>
              <w:right w:val="single" w:sz="8" w:space="0" w:color="919191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79"/>
              <w:ind w:left="1701" w:right="1701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2"/>
                <w:sz w:val="22"/>
                <w:szCs w:val="22"/>
              </w:rPr>
              <w:t>Details/Cost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5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/>
        </w:tc>
        <w:tc>
          <w:tcPr>
            <w:tcW w:w="4794" w:type="dxa"/>
            <w:tcBorders>
              <w:top w:val="nil" w:sz="6" w:space="0" w:color="auto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/>
        </w:tc>
      </w:tr>
      <w:tr>
        <w:trPr>
          <w:trHeight w:val="400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Compatibility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/>
        </w:tc>
      </w:tr>
      <w:tr>
        <w:trPr>
          <w:trHeight w:val="400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MAC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-17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0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indows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-17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0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Linux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Upto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3.4</w:t>
            </w:r>
          </w:p>
        </w:tc>
      </w:tr>
      <w:tr>
        <w:trPr>
          <w:trHeight w:val="400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b/>
                <w:color w:val="FFFFFF"/>
                <w:w w:val="99"/>
                <w:sz w:val="18"/>
                <w:szCs w:val="18"/>
              </w:rPr>
              <w:t>Requi</w:t>
            </w:r>
            <w:r>
              <w:rPr>
                <w:rFonts w:cs="Arial" w:hAnsi="Arial" w:eastAsia="Arial" w:ascii="Arial"/>
                <w:b/>
                <w:color w:val="FFFFFF"/>
                <w:spacing w:val="-3"/>
                <w:w w:val="99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sz w:val="18"/>
                <w:szCs w:val="18"/>
              </w:rPr>
              <w:t>ements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/>
        </w:tc>
      </w:tr>
      <w:tr>
        <w:trPr>
          <w:trHeight w:val="395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93"/>
                <w:sz w:val="18"/>
                <w:szCs w:val="18"/>
              </w:rPr>
              <w:t>Server</w:t>
            </w:r>
            <w:r>
              <w:rPr>
                <w:rFonts w:cs="Arial" w:hAnsi="Arial" w:eastAsia="Arial" w:ascii="Arial"/>
                <w:color w:val="FFFFFF"/>
                <w:spacing w:val="3"/>
                <w:w w:val="93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Room</w:t>
            </w:r>
            <w:r>
              <w:rPr>
                <w:rFonts w:cs="Arial" w:hAnsi="Arial" w:eastAsia="Arial" w:ascii="Arial"/>
                <w:color w:val="FFFFFF"/>
                <w:spacing w:val="-1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with</w:t>
            </w:r>
            <w:r>
              <w:rPr>
                <w:rFonts w:cs="Arial" w:hAnsi="Arial" w:eastAsia="Arial" w:ascii="Arial"/>
                <w:color w:val="FFFFFF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Air</w:t>
            </w:r>
            <w:r>
              <w:rPr>
                <w:rFonts w:cs="Arial" w:hAnsi="Arial" w:eastAsia="Arial" w:ascii="Arial"/>
                <w:color w:val="FFFFFF"/>
                <w:spacing w:val="-1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conditioned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2500ya</w:t>
            </w:r>
            <w:r>
              <w:rPr>
                <w:rFonts w:cs="Arial" w:hAnsi="Arial" w:eastAsia="Arial" w:ascii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ds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95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indows</w:t>
            </w:r>
            <w:r>
              <w:rPr>
                <w:rFonts w:cs="Arial" w:hAnsi="Arial" w:eastAsia="Arial" w:ascii="Arial"/>
                <w:color w:val="FFFFFF"/>
                <w:spacing w:val="-1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Arial" w:hAnsi="Arial" w:eastAsia="Arial" w:ascii="Arial"/>
                <w:color w:val="FFFFFF"/>
                <w:spacing w:val="-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Mac</w:t>
            </w:r>
            <w:r>
              <w:rPr>
                <w:rFonts w:cs="Arial" w:hAnsi="Arial" w:eastAsia="Arial" w:ascii="Arial"/>
                <w:color w:val="FFFFFF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Systems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ith</w:t>
            </w:r>
            <w:r>
              <w:rPr>
                <w:rFonts w:cs="Arial" w:hAnsi="Arial" w:eastAsia="Arial" w:ascii="Arial"/>
                <w:spacing w:val="-1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i7</w:t>
            </w:r>
            <w:r>
              <w:rPr>
                <w:rFonts w:cs="Arial" w:hAnsi="Arial" w:eastAsia="Arial" w:ascii="Arial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96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-3"/>
                <w:w w:val="96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96"/>
                <w:sz w:val="18"/>
                <w:szCs w:val="18"/>
              </w:rPr>
              <w:t>ocesso</w:t>
            </w:r>
            <w:r>
              <w:rPr>
                <w:rFonts w:cs="Arial" w:hAnsi="Arial" w:eastAsia="Arial" w:ascii="Arial"/>
                <w:spacing w:val="-16"/>
                <w:w w:val="96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96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6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5PB</w:t>
            </w:r>
            <w:r>
              <w:rPr>
                <w:rFonts w:cs="Arial" w:hAnsi="Arial" w:eastAsia="Arial" w:ascii="Arial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Memory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0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b/>
                <w:color w:val="FFFFFF"/>
                <w:spacing w:val="-7"/>
                <w:w w:val="100"/>
                <w:sz w:val="18"/>
                <w:szCs w:val="18"/>
              </w:rPr>
              <w:t>W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arranty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/>
        </w:tc>
      </w:tr>
      <w:tr>
        <w:trPr>
          <w:trHeight w:val="395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Ha</w:t>
            </w:r>
            <w:r>
              <w:rPr>
                <w:rFonts w:cs="Arial" w:hAnsi="Arial" w:eastAsia="Arial" w:ascii="Arial"/>
                <w:color w:val="FFFFFF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dwa</w:t>
            </w:r>
            <w:r>
              <w:rPr>
                <w:rFonts w:cs="Arial" w:hAnsi="Arial" w:eastAsia="Arial" w:ascii="Arial"/>
                <w:color w:val="FFFFFF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years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95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Softwa</w:t>
            </w:r>
            <w:r>
              <w:rPr>
                <w:rFonts w:cs="Arial" w:hAnsi="Arial" w:eastAsia="Arial" w:ascii="Arial"/>
                <w:color w:val="FFFFFF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7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ears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95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96"/>
                <w:sz w:val="18"/>
                <w:szCs w:val="18"/>
              </w:rPr>
              <w:t>Extended</w:t>
            </w:r>
            <w:r>
              <w:rPr>
                <w:rFonts w:cs="Arial" w:hAnsi="Arial" w:eastAsia="Arial" w:ascii="Arial"/>
                <w:color w:val="FFFFFF"/>
                <w:spacing w:val="2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warranty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Quote</w:t>
            </w:r>
            <w:r>
              <w:rPr>
                <w:rFonts w:cs="Arial" w:hAnsi="Arial" w:eastAsia="Arial" w:ascii="Arial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Upon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Request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0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Updates</w:t>
            </w:r>
            <w:r>
              <w:rPr>
                <w:rFonts w:cs="Arial" w:hAnsi="Arial" w:eastAsia="Arial" w:ascii="Arial"/>
                <w:b/>
                <w:color w:val="FFFFFF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Arial" w:hAnsi="Arial" w:eastAsia="Arial" w:ascii="Arial"/>
                <w:b/>
                <w:color w:val="FFFFFF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Support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/>
        </w:tc>
      </w:tr>
      <w:tr>
        <w:trPr>
          <w:trHeight w:val="395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96"/>
                <w:sz w:val="18"/>
                <w:szCs w:val="18"/>
              </w:rPr>
              <w:t>Softwa</w:t>
            </w:r>
            <w:r>
              <w:rPr>
                <w:rFonts w:cs="Arial" w:hAnsi="Arial" w:eastAsia="Arial" w:ascii="Arial"/>
                <w:color w:val="FFFFFF"/>
                <w:spacing w:val="-3"/>
                <w:w w:val="96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FFFFFF"/>
                <w:spacing w:val="0"/>
                <w:w w:val="96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color w:val="FFFFFF"/>
                <w:spacing w:val="5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Support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7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ears</w:t>
            </w:r>
            <w:r>
              <w:rPr>
                <w:rFonts w:cs="Arial" w:hAnsi="Arial" w:eastAsia="Arial" w:ascii="Arial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95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96"/>
                <w:sz w:val="18"/>
                <w:szCs w:val="18"/>
              </w:rPr>
              <w:t>Ha</w:t>
            </w:r>
            <w:r>
              <w:rPr>
                <w:rFonts w:cs="Arial" w:hAnsi="Arial" w:eastAsia="Arial" w:ascii="Arial"/>
                <w:color w:val="FFFFFF"/>
                <w:spacing w:val="-3"/>
                <w:w w:val="96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FFFFFF"/>
                <w:spacing w:val="0"/>
                <w:w w:val="96"/>
                <w:sz w:val="18"/>
                <w:szCs w:val="18"/>
              </w:rPr>
              <w:t>dwa</w:t>
            </w:r>
            <w:r>
              <w:rPr>
                <w:rFonts w:cs="Arial" w:hAnsi="Arial" w:eastAsia="Arial" w:ascii="Arial"/>
                <w:color w:val="FFFFFF"/>
                <w:spacing w:val="-3"/>
                <w:w w:val="96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FFFFFF"/>
                <w:spacing w:val="0"/>
                <w:w w:val="96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color w:val="FFFFFF"/>
                <w:spacing w:val="8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Support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7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ears</w:t>
            </w:r>
            <w:r>
              <w:rPr>
                <w:rFonts w:cs="Arial" w:hAnsi="Arial" w:eastAsia="Arial" w:ascii="Arial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5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96"/>
                <w:sz w:val="18"/>
                <w:szCs w:val="18"/>
              </w:rPr>
              <w:t>Extended</w:t>
            </w:r>
            <w:r>
              <w:rPr>
                <w:rFonts w:cs="Arial" w:hAnsi="Arial" w:eastAsia="Arial" w:ascii="Arial"/>
                <w:color w:val="FFFFFF"/>
                <w:spacing w:val="2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warranty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Quote</w:t>
            </w:r>
            <w:r>
              <w:rPr>
                <w:rFonts w:cs="Arial" w:hAnsi="Arial" w:eastAsia="Arial" w:ascii="Arial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Upon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Request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10" w:hRule="exact"/>
        </w:trPr>
        <w:tc>
          <w:tcPr>
            <w:tcW w:w="4794" w:type="dxa"/>
            <w:tcBorders>
              <w:top w:val="single" w:sz="8" w:space="0" w:color="91919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Specifications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Arial" w:hAnsi="Arial" w:eastAsia="Arial" w:ascii="Arial"/>
                <w:b/>
                <w:color w:val="FFFFFF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Dimensions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8" w:space="0" w:color="919191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/>
        </w:tc>
      </w:tr>
      <w:tr>
        <w:trPr>
          <w:trHeight w:val="689" w:hRule="exact"/>
        </w:trPr>
        <w:tc>
          <w:tcPr>
            <w:tcW w:w="4794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94"/>
                <w:sz w:val="18"/>
                <w:szCs w:val="18"/>
              </w:rPr>
              <w:t>Physical</w:t>
            </w:r>
            <w:r>
              <w:rPr>
                <w:rFonts w:cs="Arial" w:hAnsi="Arial" w:eastAsia="Arial" w:ascii="Arial"/>
                <w:color w:val="FFFFFF"/>
                <w:spacing w:val="3"/>
                <w:w w:val="9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Dimension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12" w:space="0" w:color="212121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 w:lineRule="auto" w:line="329"/>
              <w:ind w:left="90" w:right="259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3.40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Arial" w:hAnsi="Arial" w:eastAsia="Arial" w:ascii="Arial"/>
                <w:spacing w:val="-1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Arial" w:hAnsi="Arial" w:eastAsia="Arial" w:ascii="Arial"/>
                <w:spacing w:val="-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17.5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Arial" w:hAnsi="Arial" w:eastAsia="Arial" w:ascii="Arial"/>
                <w:spacing w:val="-1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Arial" w:hAnsi="Arial" w:eastAsia="Arial" w:ascii="Arial"/>
                <w:spacing w:val="-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17.0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Arial" w:hAnsi="Arial" w:eastAsia="Arial" w:ascii="Arial"/>
                <w:spacing w:val="-1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/</w:t>
            </w:r>
            <w:r>
              <w:rPr>
                <w:rFonts w:cs="Arial" w:hAnsi="Arial" w:eastAsia="Arial" w:ascii="Arial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8.64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cm</w:t>
            </w:r>
            <w:r>
              <w:rPr>
                <w:rFonts w:cs="Arial" w:hAnsi="Arial" w:eastAsia="Arial" w:ascii="Arial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Arial" w:hAnsi="Arial" w:eastAsia="Arial" w:ascii="Arial"/>
                <w:spacing w:val="-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44.45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cm</w:t>
            </w:r>
            <w:r>
              <w:rPr>
                <w:rFonts w:cs="Arial" w:hAnsi="Arial" w:eastAsia="Arial" w:ascii="Arial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Arial" w:hAnsi="Arial" w:eastAsia="Arial" w:ascii="Arial"/>
                <w:spacing w:val="-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43.18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cm</w:t>
            </w:r>
            <w:r>
              <w:rPr>
                <w:rFonts w:cs="Arial" w:hAnsi="Arial" w:eastAsia="Arial" w:ascii="Arial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[51.7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lb/23.5</w:t>
            </w:r>
            <w:r>
              <w:rPr>
                <w:rFonts w:cs="Arial" w:hAnsi="Arial" w:eastAsia="Arial" w:ascii="Arial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kg]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10" w:hRule="exact"/>
        </w:trPr>
        <w:tc>
          <w:tcPr>
            <w:tcW w:w="4794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sz w:val="18"/>
                <w:szCs w:val="18"/>
              </w:rPr>
              <w:t>Performance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12" w:space="0" w:color="212121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/>
        </w:tc>
      </w:tr>
      <w:tr>
        <w:trPr>
          <w:trHeight w:val="410" w:hRule="exact"/>
        </w:trPr>
        <w:tc>
          <w:tcPr>
            <w:tcW w:w="4794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Softwa</w:t>
            </w:r>
            <w:r>
              <w:rPr>
                <w:rFonts w:cs="Arial" w:hAnsi="Arial" w:eastAsia="Arial" w:ascii="Arial"/>
                <w:color w:val="FFFFFF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12" w:space="0" w:color="212121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Any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kind</w:t>
            </w:r>
            <w:r>
              <w:rPr>
                <w:rFonts w:cs="Arial" w:hAnsi="Arial" w:eastAsia="Arial" w:ascii="Arial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Arial" w:hAnsi="Arial" w:eastAsia="Arial" w:ascii="Arial"/>
                <w:spacing w:val="-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platform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envi</w:t>
            </w:r>
            <w:r>
              <w:rPr>
                <w:rFonts w:cs="Arial" w:hAnsi="Arial" w:eastAsia="Arial" w:ascii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onment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10" w:hRule="exact"/>
        </w:trPr>
        <w:tc>
          <w:tcPr>
            <w:tcW w:w="4794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97"/>
                <w:sz w:val="18"/>
                <w:szCs w:val="18"/>
              </w:rPr>
              <w:t>Shipping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97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Date</w:t>
            </w:r>
            <w:r>
              <w:rPr>
                <w:rFonts w:cs="Arial" w:hAnsi="Arial" w:eastAsia="Arial" w:ascii="Arial"/>
                <w:b/>
                <w:color w:val="FFFFFF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&amp;</w:t>
            </w:r>
            <w:r>
              <w:rPr>
                <w:rFonts w:cs="Arial" w:hAnsi="Arial" w:eastAsia="Arial" w:ascii="Arial"/>
                <w:b/>
                <w:color w:val="FFFFFF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Arrival</w:t>
            </w:r>
            <w:r>
              <w:rPr>
                <w:rFonts w:cs="Arial" w:hAnsi="Arial" w:eastAsia="Arial" w:ascii="Arial"/>
                <w:b/>
                <w:color w:val="FFFFFF"/>
                <w:spacing w:val="-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2"/>
                <w:sz w:val="18"/>
                <w:szCs w:val="18"/>
              </w:rPr>
              <w:t>date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12" w:space="0" w:color="212121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/>
        </w:tc>
      </w:tr>
      <w:tr>
        <w:trPr>
          <w:trHeight w:val="405" w:hRule="exact"/>
        </w:trPr>
        <w:tc>
          <w:tcPr>
            <w:tcW w:w="4794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97"/>
                <w:sz w:val="18"/>
                <w:szCs w:val="18"/>
              </w:rPr>
              <w:t>Shipping</w:t>
            </w:r>
            <w:r>
              <w:rPr>
                <w:rFonts w:cs="Arial" w:hAnsi="Arial" w:eastAsia="Arial" w:ascii="Arial"/>
                <w:color w:val="FFFFFF"/>
                <w:spacing w:val="1"/>
                <w:w w:val="97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date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12" w:space="0" w:color="212121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days</w:t>
            </w:r>
            <w:r>
              <w:rPr>
                <w:rFonts w:cs="Arial" w:hAnsi="Arial" w:eastAsia="Arial" w:ascii="Arial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after</w:t>
            </w:r>
            <w:r>
              <w:rPr>
                <w:rFonts w:cs="Arial" w:hAnsi="Arial" w:eastAsia="Arial" w:ascii="Arial"/>
                <w:spacing w:val="-1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96"/>
                <w:sz w:val="18"/>
                <w:szCs w:val="18"/>
              </w:rPr>
              <w:t>pu</w:t>
            </w:r>
            <w:r>
              <w:rPr>
                <w:rFonts w:cs="Arial" w:hAnsi="Arial" w:eastAsia="Arial" w:ascii="Arial"/>
                <w:spacing w:val="-3"/>
                <w:w w:val="96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96"/>
                <w:sz w:val="18"/>
                <w:szCs w:val="18"/>
              </w:rPr>
              <w:t>chase</w:t>
            </w:r>
            <w:r>
              <w:rPr>
                <w:rFonts w:cs="Arial" w:hAnsi="Arial" w:eastAsia="Arial" w:ascii="Arial"/>
                <w:spacing w:val="7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der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5" w:hRule="exact"/>
        </w:trPr>
        <w:tc>
          <w:tcPr>
            <w:tcW w:w="4794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92"/>
                <w:sz w:val="18"/>
                <w:szCs w:val="18"/>
              </w:rPr>
              <w:t>Arrival</w:t>
            </w:r>
            <w:r>
              <w:rPr>
                <w:rFonts w:cs="Arial" w:hAnsi="Arial" w:eastAsia="Arial" w:ascii="Arial"/>
                <w:color w:val="FFFFFF"/>
                <w:spacing w:val="4"/>
                <w:w w:val="92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date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12" w:space="0" w:color="212121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ith</w:t>
            </w:r>
            <w:r>
              <w:rPr>
                <w:rFonts w:cs="Arial" w:hAnsi="Arial" w:eastAsia="Arial" w:ascii="Arial"/>
                <w:spacing w:val="-1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Arial" w:hAnsi="Arial" w:eastAsia="Arial" w:ascii="Arial"/>
                <w:spacing w:val="-1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weeks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5" w:hRule="exact"/>
        </w:trPr>
        <w:tc>
          <w:tcPr>
            <w:tcW w:w="4794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Installation</w:t>
            </w:r>
            <w:r>
              <w:rPr>
                <w:rFonts w:cs="Arial" w:hAnsi="Arial" w:eastAsia="Arial" w:ascii="Arial"/>
                <w:b/>
                <w:color w:val="FFFFFF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Time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12" w:space="0" w:color="212121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/>
        </w:tc>
      </w:tr>
      <w:tr>
        <w:trPr>
          <w:trHeight w:val="405" w:hRule="exact"/>
        </w:trPr>
        <w:tc>
          <w:tcPr>
            <w:tcW w:w="4794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Softwa</w:t>
            </w:r>
            <w:r>
              <w:rPr>
                <w:rFonts w:cs="Arial" w:hAnsi="Arial" w:eastAsia="Arial" w:ascii="Arial"/>
                <w:color w:val="FFFFFF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12" w:space="0" w:color="212121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8-9</w:t>
            </w:r>
            <w:r>
              <w:rPr>
                <w:rFonts w:cs="Arial" w:hAnsi="Arial" w:eastAsia="Arial" w:ascii="Arial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hours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5" w:hRule="exact"/>
        </w:trPr>
        <w:tc>
          <w:tcPr>
            <w:tcW w:w="4794" w:type="dxa"/>
            <w:tcBorders>
              <w:top w:val="single" w:sz="12" w:space="0" w:color="21212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Ha</w:t>
            </w:r>
            <w:r>
              <w:rPr>
                <w:rFonts w:cs="Arial" w:hAnsi="Arial" w:eastAsia="Arial" w:ascii="Arial"/>
                <w:color w:val="FFFFFF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dwa</w:t>
            </w:r>
            <w:r>
              <w:rPr>
                <w:rFonts w:cs="Arial" w:hAnsi="Arial" w:eastAsia="Arial" w:ascii="Arial"/>
                <w:color w:val="FFFFFF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FFFFFF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794" w:type="dxa"/>
            <w:tcBorders>
              <w:top w:val="single" w:sz="12" w:space="0" w:color="21212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1-2</w:t>
            </w:r>
            <w:r>
              <w:rPr>
                <w:rFonts w:cs="Arial" w:hAnsi="Arial" w:eastAsia="Arial" w:ascii="Arial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days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ectPr>
          <w:pgMar w:header="517" w:footer="0" w:top="700" w:bottom="280" w:left="1020" w:right="1040"/>
          <w:pgSz w:w="11900" w:h="16840"/>
        </w:sectPr>
      </w:pPr>
    </w:p>
    <w:p>
      <w:pPr>
        <w:rPr>
          <w:sz w:val="13"/>
          <w:szCs w:val="13"/>
        </w:rPr>
        <w:jc w:val="left"/>
        <w:spacing w:before="3" w:lineRule="exact" w:line="120"/>
      </w:pPr>
      <w:r>
        <w:pict>
          <v:shape type="#_x0000_t75" style="position:absolute;margin-left:440pt;margin-top:50pt;width:175pt;height:55pt;mso-position-horizontal-relative:page;mso-position-vertical-relative:page;z-index:-423">
            <v:imagedata o:title="" r:id="rId8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319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79"/>
              <w:ind w:left="1259" w:right="1259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2"/>
                <w:sz w:val="22"/>
                <w:szCs w:val="22"/>
              </w:rPr>
              <w:t>Items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196" w:type="dxa"/>
            <w:tcBorders>
              <w:top w:val="single" w:sz="8" w:space="0" w:color="919191"/>
              <w:left w:val="single" w:sz="8" w:space="0" w:color="919191"/>
              <w:bottom w:val="nil" w:sz="6" w:space="0" w:color="auto"/>
              <w:right w:val="single" w:sz="8" w:space="0" w:color="919191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79"/>
              <w:ind w:left="1370" w:right="137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98"/>
                <w:sz w:val="22"/>
                <w:szCs w:val="22"/>
              </w:rPr>
              <w:t>Qty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196" w:type="dxa"/>
            <w:tcBorders>
              <w:top w:val="single" w:sz="8" w:space="0" w:color="919191"/>
              <w:left w:val="single" w:sz="8" w:space="0" w:color="919191"/>
              <w:bottom w:val="nil" w:sz="6" w:space="0" w:color="auto"/>
              <w:right w:val="single" w:sz="8" w:space="0" w:color="919191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9"/>
              <w:ind w:left="953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Arial" w:hAnsi="Arial" w:eastAsia="Arial" w:ascii="Arial"/>
                <w:b/>
                <w:color w:val="FFFFFF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ox</w:t>
            </w:r>
            <w:r>
              <w:rPr>
                <w:rFonts w:cs="Arial" w:hAnsi="Arial" w:eastAsia="Arial" w:ascii="Arial"/>
                <w:b/>
                <w:color w:val="FFFFFF"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cost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3196" w:type="dxa"/>
            <w:tcBorders>
              <w:top w:val="single" w:sz="8" w:space="0" w:color="91919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Rack</w:t>
            </w:r>
            <w:r>
              <w:rPr>
                <w:rFonts w:cs="Arial" w:hAnsi="Arial" w:eastAsia="Arial" w:ascii="Arial"/>
                <w:b/>
                <w:color w:val="FFFFFF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Serves,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96" w:type="dxa"/>
            <w:tcBorders>
              <w:top w:val="nil" w:sz="6" w:space="0" w:color="auto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center"/>
              <w:spacing w:before="97"/>
              <w:ind w:left="1515" w:right="15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96" w:type="dxa"/>
            <w:tcBorders>
              <w:top w:val="nil" w:sz="6" w:space="0" w:color="auto"/>
              <w:left w:val="single" w:sz="8" w:space="0" w:color="919191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97"/>
              <w:ind w:left="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$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5000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+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-2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axes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5" w:hRule="exact"/>
        </w:trPr>
        <w:tc>
          <w:tcPr>
            <w:tcW w:w="3196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Power</w:t>
            </w:r>
            <w:r>
              <w:rPr>
                <w:rFonts w:cs="Arial" w:hAnsi="Arial" w:eastAsia="Arial" w:ascii="Arial"/>
                <w:b/>
                <w:color w:val="FFFFFF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sz w:val="18"/>
                <w:szCs w:val="18"/>
              </w:rPr>
              <w:t>IQ,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96" w:type="dxa"/>
            <w:tcBorders>
              <w:top w:val="single" w:sz="12" w:space="0" w:color="212121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center"/>
              <w:spacing w:before="87"/>
              <w:ind w:left="1515" w:right="15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96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$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7000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+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-2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axes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5" w:hRule="exact"/>
        </w:trPr>
        <w:tc>
          <w:tcPr>
            <w:tcW w:w="3196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4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DCIM</w:t>
            </w:r>
            <w:r>
              <w:rPr>
                <w:rFonts w:cs="Arial" w:hAnsi="Arial" w:eastAsia="Arial" w:ascii="Arial"/>
                <w:b/>
                <w:color w:val="FFFFFF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sz w:val="18"/>
                <w:szCs w:val="18"/>
              </w:rPr>
              <w:t>Softwa</w:t>
            </w:r>
            <w:r>
              <w:rPr>
                <w:rFonts w:cs="Arial" w:hAnsi="Arial" w:eastAsia="Arial" w:ascii="Arial"/>
                <w:b/>
                <w:color w:val="FFFFFF"/>
                <w:spacing w:val="-3"/>
                <w:w w:val="101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3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96" w:type="dxa"/>
            <w:tcBorders>
              <w:top w:val="single" w:sz="12" w:space="0" w:color="212121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center"/>
              <w:spacing w:before="87"/>
              <w:ind w:left="1515" w:right="15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96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$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3000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+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-2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axes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5" w:hRule="exact"/>
        </w:trPr>
        <w:tc>
          <w:tcPr>
            <w:tcW w:w="3196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47"/>
              <w:ind w:left="9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8"/>
                <w:szCs w:val="18"/>
              </w:rPr>
              <w:t>DC</w:t>
            </w:r>
            <w:r>
              <w:rPr>
                <w:rFonts w:cs="Arial" w:hAnsi="Arial" w:eastAsia="Arial" w:ascii="Arial"/>
                <w:b/>
                <w:color w:val="FFFFFF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-17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2"/>
                <w:sz w:val="18"/>
                <w:szCs w:val="18"/>
              </w:rPr>
              <w:t>rack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96" w:type="dxa"/>
            <w:tcBorders>
              <w:top w:val="single" w:sz="12" w:space="0" w:color="212121"/>
              <w:left w:val="nil" w:sz="6" w:space="0" w:color="auto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center"/>
              <w:spacing w:before="87"/>
              <w:ind w:left="1515" w:right="15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96" w:type="dxa"/>
            <w:tcBorders>
              <w:top w:val="single" w:sz="12" w:space="0" w:color="212121"/>
              <w:left w:val="single" w:sz="8" w:space="0" w:color="919191"/>
              <w:bottom w:val="single" w:sz="12" w:space="0" w:color="21212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$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6000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+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-2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axes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0" w:hRule="exact"/>
        </w:trPr>
        <w:tc>
          <w:tcPr>
            <w:tcW w:w="3196" w:type="dxa"/>
            <w:tcBorders>
              <w:top w:val="single" w:sz="12" w:space="0" w:color="212121"/>
              <w:left w:val="single" w:sz="8" w:space="0" w:color="919191"/>
              <w:bottom w:val="single" w:sz="8" w:space="0" w:color="919191"/>
              <w:right w:val="nil" w:sz="6" w:space="0" w:color="auto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right"/>
              <w:spacing w:before="47"/>
              <w:ind w:right="50"/>
            </w:pPr>
            <w:r>
              <w:rPr>
                <w:rFonts w:cs="Arial" w:hAnsi="Arial" w:eastAsia="Arial" w:ascii="Arial"/>
                <w:b/>
                <w:color w:val="FFFFFF"/>
                <w:spacing w:val="-2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sz w:val="18"/>
                <w:szCs w:val="18"/>
              </w:rPr>
              <w:t>otal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96" w:type="dxa"/>
            <w:tcBorders>
              <w:top w:val="single" w:sz="12" w:space="0" w:color="212121"/>
              <w:left w:val="nil" w:sz="6" w:space="0" w:color="auto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center"/>
              <w:spacing w:before="87"/>
              <w:ind w:left="1515" w:right="15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96" w:type="dxa"/>
            <w:tcBorders>
              <w:top w:val="single" w:sz="12" w:space="0" w:color="21212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$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21000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+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-2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axes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/>
        <w:ind w:left="114"/>
      </w:pP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b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30%</w:t>
      </w:r>
      <w:r>
        <w:rPr>
          <w:rFonts w:cs="Arial" w:hAnsi="Arial" w:eastAsia="Arial" w:ascii="Arial"/>
          <w:b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towa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ds</w:t>
      </w:r>
      <w:r>
        <w:rPr>
          <w:rFonts w:cs="Arial" w:hAnsi="Arial" w:eastAsia="Arial" w:ascii="Arial"/>
          <w:b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Advance</w:t>
      </w:r>
      <w:r>
        <w:rPr>
          <w:rFonts w:cs="Arial" w:hAnsi="Arial" w:eastAsia="Arial" w:ascii="Arial"/>
          <w:b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Payment,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40%</w:t>
      </w:r>
      <w:r>
        <w:rPr>
          <w:rFonts w:cs="Arial" w:hAnsi="Arial" w:eastAsia="Arial" w:ascii="Arial"/>
          <w:b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befo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Delivery</w:t>
      </w:r>
      <w:r>
        <w:rPr>
          <w:rFonts w:cs="Arial" w:hAnsi="Arial" w:eastAsia="Arial" w:ascii="Arial"/>
          <w:b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30%</w:t>
      </w:r>
      <w:r>
        <w:rPr>
          <w:rFonts w:cs="Arial" w:hAnsi="Arial" w:eastAsia="Arial" w:ascii="Arial"/>
          <w:b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b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paid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at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b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time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deliver</w:t>
      </w:r>
      <w:r>
        <w:rPr>
          <w:rFonts w:cs="Arial" w:hAnsi="Arial" w:eastAsia="Arial" w:ascii="Arial"/>
          <w:b/>
          <w:spacing w:val="-13"/>
          <w:w w:val="100"/>
          <w:sz w:val="18"/>
          <w:szCs w:val="18"/>
        </w:rPr>
        <w:t>y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77"/>
        <w:ind w:left="114"/>
      </w:pP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b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Cost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may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vary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64"/>
          <w:szCs w:val="64"/>
        </w:rPr>
        <w:jc w:val="left"/>
        <w:ind w:left="114"/>
      </w:pPr>
      <w:r>
        <w:rPr>
          <w:rFonts w:cs="Arial" w:hAnsi="Arial" w:eastAsia="Arial" w:ascii="Arial"/>
          <w:spacing w:val="35"/>
          <w:w w:val="91"/>
          <w:sz w:val="64"/>
          <w:szCs w:val="64"/>
        </w:rPr>
        <w:t>Contac</w:t>
      </w:r>
      <w:r>
        <w:rPr>
          <w:rFonts w:cs="Arial" w:hAnsi="Arial" w:eastAsia="Arial" w:ascii="Arial"/>
          <w:spacing w:val="0"/>
          <w:w w:val="91"/>
          <w:sz w:val="64"/>
          <w:szCs w:val="64"/>
        </w:rPr>
        <w:t>t</w:t>
      </w:r>
      <w:r>
        <w:rPr>
          <w:rFonts w:cs="Arial" w:hAnsi="Arial" w:eastAsia="Arial" w:ascii="Arial"/>
          <w:spacing w:val="113"/>
          <w:w w:val="91"/>
          <w:sz w:val="64"/>
          <w:szCs w:val="64"/>
        </w:rPr>
        <w:t> </w:t>
      </w:r>
      <w:r>
        <w:rPr>
          <w:rFonts w:cs="Arial" w:hAnsi="Arial" w:eastAsia="Arial" w:ascii="Arial"/>
          <w:spacing w:val="38"/>
          <w:w w:val="100"/>
          <w:sz w:val="64"/>
          <w:szCs w:val="64"/>
        </w:rPr>
        <w:t>Information</w:t>
      </w:r>
      <w:r>
        <w:rPr>
          <w:rFonts w:cs="Arial" w:hAnsi="Arial" w:eastAsia="Arial" w:ascii="Arial"/>
          <w:spacing w:val="0"/>
          <w:w w:val="100"/>
          <w:sz w:val="64"/>
          <w:szCs w:val="6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4"/>
      </w:pPr>
      <w:r>
        <w:rPr>
          <w:rFonts w:cs="Arial" w:hAnsi="Arial" w:eastAsia="Arial" w:ascii="Arial"/>
          <w:b/>
          <w:color w:val="357CA2"/>
          <w:spacing w:val="0"/>
          <w:w w:val="100"/>
          <w:sz w:val="22"/>
          <w:szCs w:val="22"/>
        </w:rPr>
        <w:t>Company</w:t>
      </w:r>
      <w:r>
        <w:rPr>
          <w:rFonts w:cs="Arial" w:hAnsi="Arial" w:eastAsia="Arial" w:ascii="Arial"/>
          <w:b/>
          <w:color w:val="357CA2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357CA2"/>
          <w:spacing w:val="0"/>
          <w:w w:val="100"/>
          <w:sz w:val="22"/>
          <w:szCs w:val="22"/>
        </w:rPr>
        <w:t>Details: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2403" w:type="dxa"/>
            <w:tcBorders>
              <w:top w:val="single" w:sz="8" w:space="0" w:color="919191"/>
              <w:left w:val="single" w:sz="8" w:space="0" w:color="919191"/>
              <w:bottom w:val="nil" w:sz="6" w:space="0" w:color="auto"/>
              <w:right w:val="single" w:sz="8" w:space="0" w:color="919191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9"/>
              <w:ind w:left="8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3"/>
                <w:sz w:val="22"/>
                <w:szCs w:val="22"/>
              </w:rPr>
              <w:t>Item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206" w:type="dxa"/>
            <w:tcBorders>
              <w:top w:val="single" w:sz="8" w:space="0" w:color="919191"/>
              <w:left w:val="single" w:sz="8" w:space="0" w:color="919191"/>
              <w:bottom w:val="nil" w:sz="6" w:space="0" w:color="auto"/>
              <w:right w:val="single" w:sz="8" w:space="0" w:color="919191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9"/>
              <w:ind w:left="8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sz w:val="22"/>
                <w:szCs w:val="22"/>
              </w:rPr>
              <w:t>Detail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2403" w:type="dxa"/>
            <w:tcBorders>
              <w:top w:val="nil" w:sz="6" w:space="0" w:color="auto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97"/>
              <w:ind w:left="8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Name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6" w:type="dxa"/>
            <w:tcBorders>
              <w:top w:val="nil" w:sz="6" w:space="0" w:color="auto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97"/>
              <w:ind w:left="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Raritan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Americas,</w:t>
            </w:r>
            <w:r>
              <w:rPr>
                <w:rFonts w:cs="Arial" w:hAnsi="Arial" w:eastAsia="Arial" w:ascii="Arial"/>
                <w:b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1"/>
                <w:sz w:val="18"/>
                <w:szCs w:val="18"/>
              </w:rPr>
              <w:t>Inc.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5" w:hRule="exact"/>
        </w:trPr>
        <w:tc>
          <w:tcPr>
            <w:tcW w:w="2403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Add</w:t>
            </w:r>
            <w:r>
              <w:rPr>
                <w:rFonts w:cs="Arial" w:hAnsi="Arial" w:eastAsia="Arial" w:ascii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ess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spacing w:val="0"/>
                <w:w w:val="95"/>
                <w:sz w:val="18"/>
                <w:szCs w:val="18"/>
              </w:rPr>
              <w:t>Raritan</w:t>
            </w:r>
            <w:r>
              <w:rPr>
                <w:rFonts w:cs="Arial" w:hAnsi="Arial" w:eastAsia="Arial" w:ascii="Arial"/>
                <w:spacing w:val="-3"/>
                <w:w w:val="95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95"/>
                <w:sz w:val="18"/>
                <w:szCs w:val="18"/>
              </w:rPr>
              <w:t>Americas,</w:t>
            </w:r>
            <w:r>
              <w:rPr>
                <w:rFonts w:cs="Arial" w:hAnsi="Arial" w:eastAsia="Arial" w:ascii="Arial"/>
                <w:spacing w:val="10"/>
                <w:w w:val="95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Inc.400</w:t>
            </w:r>
            <w:r>
              <w:rPr>
                <w:rFonts w:cs="Arial" w:hAnsi="Arial" w:eastAsia="Arial" w:ascii="Arial"/>
                <w:spacing w:val="-1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96"/>
                <w:sz w:val="18"/>
                <w:szCs w:val="18"/>
              </w:rPr>
              <w:t>Cottontail</w:t>
            </w:r>
            <w:r>
              <w:rPr>
                <w:rFonts w:cs="Arial" w:hAnsi="Arial" w:eastAsia="Arial" w:ascii="Arial"/>
                <w:spacing w:val="10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96"/>
                <w:sz w:val="18"/>
                <w:szCs w:val="18"/>
              </w:rPr>
              <w:t>Lane</w:t>
            </w:r>
            <w:r>
              <w:rPr>
                <w:rFonts w:cs="Arial" w:hAnsi="Arial" w:eastAsia="Arial" w:ascii="Arial"/>
                <w:spacing w:val="-6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96"/>
                <w:sz w:val="18"/>
                <w:szCs w:val="18"/>
              </w:rPr>
              <w:t>Somerset,</w:t>
            </w:r>
            <w:r>
              <w:rPr>
                <w:rFonts w:cs="Arial" w:hAnsi="Arial" w:eastAsia="Arial" w:ascii="Arial"/>
                <w:spacing w:val="10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NJ</w:t>
            </w:r>
            <w:r>
              <w:rPr>
                <w:rFonts w:cs="Arial" w:hAnsi="Arial" w:eastAsia="Arial" w:ascii="Arial"/>
                <w:spacing w:val="-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08873</w:t>
            </w:r>
          </w:p>
        </w:tc>
      </w:tr>
      <w:tr>
        <w:trPr>
          <w:trHeight w:val="405" w:hRule="exact"/>
        </w:trPr>
        <w:tc>
          <w:tcPr>
            <w:tcW w:w="2403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Phone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92"/>
                <w:sz w:val="18"/>
                <w:szCs w:val="18"/>
              </w:rPr>
              <w:t>(732)</w:t>
            </w:r>
            <w:r>
              <w:rPr>
                <w:rFonts w:cs="Arial" w:hAnsi="Arial" w:eastAsia="Arial" w:ascii="Arial"/>
                <w:spacing w:val="4"/>
                <w:w w:val="92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764-8886</w:t>
            </w:r>
          </w:p>
        </w:tc>
      </w:tr>
      <w:tr>
        <w:trPr>
          <w:trHeight w:val="405" w:hRule="exact"/>
        </w:trPr>
        <w:tc>
          <w:tcPr>
            <w:tcW w:w="2403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Email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color w:val="000099"/>
                <w:w w:val="94"/>
                <w:sz w:val="18"/>
                <w:szCs w:val="18"/>
              </w:rPr>
            </w:r>
            <w:hyperlink r:id="rId9">
              <w:r>
                <w:rPr>
                  <w:rFonts w:cs="Arial" w:hAnsi="Arial" w:eastAsia="Arial" w:ascii="Arial"/>
                  <w:color w:val="000099"/>
                  <w:spacing w:val="0"/>
                  <w:w w:val="100"/>
                  <w:sz w:val="18"/>
                  <w:szCs w:val="18"/>
                  <w:u w:val="single" w:color="000099"/>
                </w:rPr>
                <w:t>sales@raritan.com</w:t>
              </w:r>
              <w:r>
                <w:rPr>
                  <w:rFonts w:cs="Arial" w:hAnsi="Arial" w:eastAsia="Arial" w:ascii="Arial"/>
                  <w:color w:val="000099"/>
                  <w:spacing w:val="0"/>
                  <w:w w:val="100"/>
                  <w:sz w:val="18"/>
                  <w:szCs w:val="18"/>
                </w:rPr>
              </w:r>
              <w:r>
                <w:rPr>
                  <w:rFonts w:cs="Arial" w:hAnsi="Arial" w:eastAsia="Arial" w:ascii="Arial"/>
                  <w:color w:val="000000"/>
                  <w:spacing w:val="0"/>
                  <w:w w:val="100"/>
                  <w:sz w:val="18"/>
                  <w:szCs w:val="18"/>
                </w:rPr>
              </w:r>
            </w:hyperlink>
          </w:p>
        </w:tc>
      </w:tr>
      <w:tr>
        <w:trPr>
          <w:trHeight w:val="405" w:hRule="exact"/>
        </w:trPr>
        <w:tc>
          <w:tcPr>
            <w:tcW w:w="2403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spacing w:val="-3"/>
                <w:w w:val="100"/>
                <w:sz w:val="18"/>
                <w:szCs w:val="18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ebsite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color w:val="000099"/>
                <w:w w:val="104"/>
                <w:sz w:val="18"/>
                <w:szCs w:val="18"/>
              </w:rPr>
            </w:r>
            <w:hyperlink r:id="rId10">
              <w:r>
                <w:rPr>
                  <w:rFonts w:cs="Arial" w:hAnsi="Arial" w:eastAsia="Arial" w:ascii="Arial"/>
                  <w:color w:val="000099"/>
                  <w:w w:val="104"/>
                  <w:sz w:val="18"/>
                  <w:szCs w:val="18"/>
                  <w:u w:val="single" w:color="000099"/>
                </w:rPr>
                <w:t>http://ww</w:t>
              </w:r>
              <w:r>
                <w:rPr>
                  <w:rFonts w:cs="Arial" w:hAnsi="Arial" w:eastAsia="Arial" w:ascii="Arial"/>
                  <w:color w:val="000099"/>
                  <w:spacing w:val="-10"/>
                  <w:w w:val="104"/>
                  <w:sz w:val="18"/>
                  <w:szCs w:val="18"/>
                  <w:u w:val="single" w:color="000099"/>
                </w:rPr>
                <w:t>w</w:t>
              </w:r>
              <w:r>
                <w:rPr>
                  <w:rFonts w:cs="Arial" w:hAnsi="Arial" w:eastAsia="Arial" w:ascii="Arial"/>
                  <w:color w:val="000099"/>
                  <w:spacing w:val="-10"/>
                  <w:w w:val="104"/>
                  <w:sz w:val="18"/>
                  <w:szCs w:val="18"/>
                  <w:u w:val="single" w:color="000099"/>
                </w:rPr>
              </w:r>
              <w:r>
                <w:rPr>
                  <w:rFonts w:cs="Arial" w:hAnsi="Arial" w:eastAsia="Arial" w:ascii="Arial"/>
                  <w:color w:val="000099"/>
                  <w:spacing w:val="0"/>
                  <w:w w:val="97"/>
                  <w:sz w:val="18"/>
                  <w:szCs w:val="18"/>
                  <w:u w:val="single" w:color="000099"/>
                </w:rPr>
                <w:t>.raritan.com</w:t>
              </w:r>
            </w:hyperlink>
            <w:r>
              <w:rPr>
                <w:rFonts w:cs="Arial" w:hAnsi="Arial" w:eastAsia="Arial" w:ascii="Arial"/>
                <w:color w:val="000099"/>
                <w:spacing w:val="0"/>
                <w:w w:val="97"/>
                <w:sz w:val="18"/>
                <w:szCs w:val="18"/>
              </w:rPr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4"/>
      </w:pPr>
      <w:r>
        <w:rPr>
          <w:rFonts w:cs="Arial" w:hAnsi="Arial" w:eastAsia="Arial" w:ascii="Arial"/>
          <w:b/>
          <w:color w:val="357CA2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color w:val="357CA2"/>
          <w:spacing w:val="-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357CA2"/>
          <w:spacing w:val="0"/>
          <w:w w:val="100"/>
          <w:sz w:val="22"/>
          <w:szCs w:val="22"/>
        </w:rPr>
        <w:t>oject</w:t>
      </w:r>
      <w:r>
        <w:rPr>
          <w:rFonts w:cs="Arial" w:hAnsi="Arial" w:eastAsia="Arial" w:ascii="Arial"/>
          <w:b/>
          <w:color w:val="357CA2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357CA2"/>
          <w:spacing w:val="0"/>
          <w:w w:val="102"/>
          <w:sz w:val="22"/>
          <w:szCs w:val="22"/>
        </w:rPr>
        <w:t>Contact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91"/>
        <w:ind w:left="114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At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any</w:t>
      </w:r>
      <w:r>
        <w:rPr>
          <w:rFonts w:cs="Arial" w:hAnsi="Arial" w:eastAsia="Arial" w:ascii="Arial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time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during</w:t>
      </w:r>
      <w:r>
        <w:rPr>
          <w:rFonts w:cs="Arial" w:hAnsi="Arial" w:eastAsia="Arial" w:ascii="Arial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oject,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can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get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touch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with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96"/>
          <w:sz w:val="18"/>
          <w:szCs w:val="18"/>
        </w:rPr>
        <w:t>James</w:t>
      </w:r>
      <w:r>
        <w:rPr>
          <w:rFonts w:cs="Arial" w:hAnsi="Arial" w:eastAsia="Arial" w:ascii="Arial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Thompsan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2403" w:type="dxa"/>
            <w:tcBorders>
              <w:top w:val="single" w:sz="8" w:space="0" w:color="919191"/>
              <w:left w:val="single" w:sz="8" w:space="0" w:color="919191"/>
              <w:bottom w:val="nil" w:sz="6" w:space="0" w:color="auto"/>
              <w:right w:val="single" w:sz="8" w:space="0" w:color="919191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9"/>
              <w:ind w:left="8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3"/>
                <w:sz w:val="22"/>
                <w:szCs w:val="22"/>
              </w:rPr>
              <w:t>Item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206" w:type="dxa"/>
            <w:tcBorders>
              <w:top w:val="single" w:sz="8" w:space="0" w:color="919191"/>
              <w:left w:val="single" w:sz="8" w:space="0" w:color="919191"/>
              <w:bottom w:val="nil" w:sz="6" w:space="0" w:color="auto"/>
              <w:right w:val="single" w:sz="8" w:space="0" w:color="919191"/>
            </w:tcBorders>
            <w:shd w:val="clear" w:color="auto" w:fill="357CA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9"/>
              <w:ind w:left="8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sz w:val="22"/>
                <w:szCs w:val="22"/>
              </w:rPr>
              <w:t>Detail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2403" w:type="dxa"/>
            <w:tcBorders>
              <w:top w:val="nil" w:sz="6" w:space="0" w:color="auto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97"/>
              <w:ind w:left="8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Contact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Name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6" w:type="dxa"/>
            <w:tcBorders>
              <w:top w:val="nil" w:sz="6" w:space="0" w:color="auto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97"/>
              <w:ind w:left="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James</w:t>
            </w:r>
            <w:r>
              <w:rPr>
                <w:rFonts w:cs="Arial" w:hAnsi="Arial" w:eastAsia="Arial" w:ascii="Arial"/>
                <w:b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Thompsan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5" w:hRule="exact"/>
        </w:trPr>
        <w:tc>
          <w:tcPr>
            <w:tcW w:w="2403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Phone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92"/>
                <w:sz w:val="18"/>
                <w:szCs w:val="18"/>
              </w:rPr>
              <w:t>(800)</w:t>
            </w:r>
            <w:r>
              <w:rPr>
                <w:rFonts w:cs="Arial" w:hAnsi="Arial" w:eastAsia="Arial" w:ascii="Arial"/>
                <w:spacing w:val="4"/>
                <w:w w:val="92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724-8090</w:t>
            </w:r>
          </w:p>
        </w:tc>
      </w:tr>
      <w:tr>
        <w:trPr>
          <w:trHeight w:val="405" w:hRule="exact"/>
        </w:trPr>
        <w:tc>
          <w:tcPr>
            <w:tcW w:w="2403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Email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8" w:space="0" w:color="919191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87"/>
              <w:ind w:left="80"/>
            </w:pPr>
            <w:r>
              <w:rPr>
                <w:rFonts w:cs="Arial" w:hAnsi="Arial" w:eastAsia="Arial" w:ascii="Arial"/>
                <w:color w:val="000099"/>
                <w:w w:val="95"/>
                <w:sz w:val="18"/>
                <w:szCs w:val="18"/>
              </w:rPr>
            </w:r>
            <w:hyperlink r:id="rId11">
              <w:r>
                <w:rPr>
                  <w:rFonts w:cs="Arial" w:hAnsi="Arial" w:eastAsia="Arial" w:ascii="Arial"/>
                  <w:color w:val="000099"/>
                  <w:spacing w:val="0"/>
                  <w:w w:val="100"/>
                  <w:sz w:val="18"/>
                  <w:szCs w:val="18"/>
                  <w:u w:val="single" w:color="000099"/>
                </w:rPr>
                <w:t>james.thomsan@raritan.com</w:t>
              </w:r>
              <w:r>
                <w:rPr>
                  <w:rFonts w:cs="Arial" w:hAnsi="Arial" w:eastAsia="Arial" w:ascii="Arial"/>
                  <w:color w:val="000099"/>
                  <w:spacing w:val="0"/>
                  <w:w w:val="100"/>
                  <w:sz w:val="18"/>
                  <w:szCs w:val="18"/>
                </w:rPr>
              </w:r>
              <w:r>
                <w:rPr>
                  <w:rFonts w:cs="Arial" w:hAnsi="Arial" w:eastAsia="Arial" w:ascii="Arial"/>
                  <w:color w:val="000000"/>
                  <w:spacing w:val="0"/>
                  <w:w w:val="100"/>
                  <w:sz w:val="18"/>
                  <w:szCs w:val="18"/>
                </w:rPr>
              </w:r>
            </w:hyperlink>
          </w:p>
        </w:tc>
      </w:tr>
    </w:tbl>
    <w:sectPr>
      <w:pgMar w:header="517" w:footer="0" w:top="900" w:bottom="280" w:left="1020" w:right="1020"/>
      <w:pgSz w:w="1190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62.921pt;margin-top:35.8575pt;width:69.158pt;height:11pt;mso-position-horizontal-relative:page;mso-position-vertical-relative:page;z-index:-4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Arial" w:hAnsi="Arial" w:eastAsia="Arial" w:ascii="Arial"/>
                    <w:b/>
                    <w:color w:val="E22400"/>
                    <w:spacing w:val="0"/>
                    <w:w w:val="100"/>
                    <w:sz w:val="18"/>
                    <w:szCs w:val="18"/>
                  </w:rPr>
                  <w:t>CONFIDENTIAL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header" Target="header1.xml"/><Relationship Id="rId7" Type="http://schemas.openxmlformats.org/officeDocument/2006/relationships/image" Target="media\image3.png"/><Relationship Id="rId8" Type="http://schemas.openxmlformats.org/officeDocument/2006/relationships/image" Target="media\image4.png"/><Relationship Id="rId9" Type="http://schemas.openxmlformats.org/officeDocument/2006/relationships/hyperlink" Target="mailto:sales@raritan.com" TargetMode="External"/><Relationship Id="rId10" Type="http://schemas.openxmlformats.org/officeDocument/2006/relationships/hyperlink" Target="http://www.raritan.com" TargetMode="External"/><Relationship Id="rId11" Type="http://schemas.openxmlformats.org/officeDocument/2006/relationships/hyperlink" Target="mailto:thomsan@raritan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